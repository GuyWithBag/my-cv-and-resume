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nametable"/>
        <w:tblW w:w="1118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180"/>
      </w:tblGrid>
      <w:tr w:rsidR="00D67462">
        <w:trPr>
          <w:tblCellSpacing w:w="0" w:type="dxa"/>
        </w:trPr>
        <w:tc>
          <w:tcPr>
            <w:tcW w:w="0" w:type="auto"/>
            <w:shd w:val="clear" w:color="auto" w:fill="9B301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045620">
            <w:pPr>
              <w:pStyle w:val="monogram"/>
              <w:spacing w:line="720" w:lineRule="atLeast"/>
              <w:rPr>
                <w:rStyle w:val="divdocumentdivPARAGRAPHNAME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  <w:r>
              <w:rPr>
                <w:rStyle w:val="divdocumentdivPARAGRAPHNAME"/>
                <w:b/>
                <w:bCs/>
                <w:noProof/>
                <w:spacing w:val="30"/>
                <w:sz w:val="52"/>
                <w:szCs w:val="52"/>
                <w:shd w:val="clear" w:color="auto" w:fill="auto"/>
                <w:lang w:eastAsia="ja-JP"/>
              </w:rPr>
              <w:drawing>
                <wp:inline distT="0" distB="0" distL="0" distR="0">
                  <wp:extent cx="507375" cy="507656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5" cy="50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7462" w:rsidRDefault="00045620">
            <w:pPr>
              <w:spacing w:after="300" w:line="720" w:lineRule="atLeast"/>
              <w:jc w:val="center"/>
              <w:textAlignment w:val="auto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</w:pP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Loejee Miguel</w:t>
            </w:r>
            <w:r>
              <w:rPr>
                <w:rStyle w:val="divdocumentdivPARAGRAPHNAME"/>
                <w:rFonts w:ascii="Georgia, serif" w:eastAsia="Georgia, serif" w:hAnsi="Georgia, serif" w:cs="Georgia, serif"/>
                <w:b/>
                <w:bCs/>
                <w:i/>
                <w:iCs/>
                <w:spacing w:val="30"/>
                <w:sz w:val="52"/>
                <w:szCs w:val="52"/>
                <w:shd w:val="clear" w:color="auto" w:fill="auto"/>
              </w:rPr>
              <w:t xml:space="preserve"> </w:t>
            </w: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>Dulaugon</w:t>
            </w:r>
          </w:p>
        </w:tc>
      </w:tr>
    </w:tbl>
    <w:p w:rsidR="00D67462" w:rsidRDefault="00D67462">
      <w:pPr>
        <w:rPr>
          <w:vanish/>
        </w:rPr>
      </w:pPr>
    </w:p>
    <w:tbl>
      <w:tblPr>
        <w:tblStyle w:val="div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6"/>
        <w:gridCol w:w="6630"/>
        <w:gridCol w:w="310"/>
        <w:gridCol w:w="310"/>
        <w:gridCol w:w="3416"/>
        <w:gridCol w:w="310"/>
      </w:tblGrid>
      <w:tr w:rsidR="00D67462">
        <w:tc>
          <w:tcPr>
            <w:tcW w:w="2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7462" w:rsidRDefault="00D67462">
            <w:pPr>
              <w:pStyle w:val="leftboxleftpaddingcellParagraph"/>
              <w:spacing w:line="300" w:lineRule="atLeast"/>
              <w:textAlignment w:val="auto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663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67462" w:rsidRDefault="00045620">
            <w:pPr>
              <w:pStyle w:val="divdocumentdivsectiontitle"/>
              <w:pBdr>
                <w:top w:val="none" w:sz="0" w:space="15" w:color="auto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Personal Summary</w:t>
            </w:r>
          </w:p>
          <w:p w:rsidR="00D67462" w:rsidRDefault="00045620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Loejee Miguel Dulaugon is a programmer who is an eager and fast learner with 3 years of experience in programming and game development, as well as solving programming problems with programming paradigms.  </w:t>
            </w:r>
          </w:p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Work Experience</w:t>
            </w:r>
          </w:p>
          <w:p w:rsidR="00D67462" w:rsidRDefault="00045620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Academic Projects - Programmer:</w:t>
            </w:r>
          </w:p>
          <w:p w:rsidR="00D67462" w:rsidRDefault="00045620">
            <w:pPr>
              <w:pStyle w:val="divdocumentulli"/>
              <w:numPr>
                <w:ilvl w:val="0"/>
                <w:numId w:val="1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Learned, developed and deployed a</w:t>
            </w:r>
            <w:r w:rsidR="00F81333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Pr="00F81333">
              <w:rPr>
                <w:rStyle w:val="left-box"/>
                <w:rFonts w:ascii="Palatino Linotype" w:eastAsia="Palatino Linotype" w:hAnsi="Palatino Linotype" w:cs="Palatino Linotype"/>
                <w:b/>
                <w:color w:val="4A4A4A"/>
                <w:sz w:val="20"/>
                <w:szCs w:val="20"/>
              </w:rPr>
              <w:t>E-Commerce website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with Next.js, Vercel and Sanity. under a strict deadline for easy to manage system.</w:t>
            </w:r>
          </w:p>
          <w:p w:rsidR="00D67462" w:rsidRDefault="00045620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Personal Projects - Programmer, Developer, Artist:</w:t>
            </w:r>
          </w:p>
          <w:p w:rsidR="00D67462" w:rsidRDefault="0004562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Designed and developed a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Music Player app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which uses Flutter, HiveDB, and Provider State Management to implement an Audio Player and an intuitive UI and easy Database control.</w:t>
            </w:r>
          </w:p>
          <w:p w:rsidR="00D67462" w:rsidRDefault="0004562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Designed, developed and published a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Morse Code Torch app 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that uses Flutter, HiveDB, and Provider State Management to implement flashlight control with ease and saving user-made presets.</w:t>
            </w:r>
          </w:p>
          <w:p w:rsidR="00D67462" w:rsidRDefault="00045620">
            <w:pPr>
              <w:pStyle w:val="divdocumentulli"/>
              <w:numPr>
                <w:ilvl w:val="0"/>
                <w:numId w:val="2"/>
              </w:numPr>
              <w:spacing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Designed, developed and published a mobile game app named: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Chain Reaction Atom Revamped Supreme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created with the Godot Engine to allow for a fun gameplay with a distinctive UI that implements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Google AdMob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.</w:t>
            </w:r>
          </w:p>
          <w:p w:rsidR="00D67462" w:rsidRDefault="00045620">
            <w:pPr>
              <w:pStyle w:val="divdocumentulli"/>
              <w:numPr>
                <w:ilvl w:val="0"/>
                <w:numId w:val="2"/>
              </w:numPr>
              <w:spacing w:after="400" w:line="300" w:lineRule="atLeast"/>
              <w:ind w:left="240" w:hanging="232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Designed, developed and published a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personal portfolio website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with a custom domain using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Svelte.js and Vercel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to create a responsive website with easy version control and instant update to changes in code using </w:t>
            </w: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Git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.</w:t>
            </w:r>
          </w:p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</w:pPr>
            <w:r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</w:rPr>
              <w:t>Languages and interests</w:t>
            </w:r>
          </w:p>
          <w:p w:rsidR="00D67462" w:rsidRDefault="00045620">
            <w:pPr>
              <w:pStyle w:val="p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Known Languages: English, Tagalog, Bisaya and Japanese. </w:t>
            </w:r>
          </w:p>
          <w:p w:rsidR="00D67462" w:rsidRDefault="00045620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Interests: Movie/Series Critique, Guitar, Piano, Digital Art, Photography</w:t>
            </w:r>
          </w:p>
          <w:p w:rsidR="001924E6" w:rsidRDefault="001924E6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1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leftboxrightpaddingcellParagraph"/>
              <w:spacing w:line="300" w:lineRule="atLeast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leftboxrightpaddingcellParagraph"/>
              <w:spacing w:line="300" w:lineRule="atLeast"/>
              <w:textAlignment w:val="auto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416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address"/>
              <w:tblW w:w="3401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27"/>
              <w:gridCol w:w="2974"/>
            </w:tblGrid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right-box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shd w:val="clear" w:color="auto" w:fill="auto"/>
                      <w:lang w:eastAsia="ja-JP"/>
                    </w:rPr>
                    <w:drawing>
                      <wp:inline distT="0" distB="0" distL="0" distR="0" wp14:anchorId="24FF941B" wp14:editId="7BE1999C">
                        <wp:extent cx="140148" cy="102158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30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p w:rsidR="00D67462" w:rsidRDefault="00045620">
                  <w:pPr>
                    <w:rPr>
                      <w:rStyle w:val="right-bo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loejeemigueldulaugon@gmail.com</w:t>
                  </w:r>
                </w:p>
              </w:tc>
            </w:tr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18CEF2A8" wp14:editId="563FC99B">
                        <wp:extent cx="127463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463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+639912292809</w:t>
                  </w:r>
                </w:p>
              </w:tc>
            </w:tr>
            <w:tr w:rsidR="00D67462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67462" w:rsidRDefault="0004562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68263073" wp14:editId="1C1D9042">
                        <wp:extent cx="114779" cy="140232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hideMark/>
                </w:tcPr>
                <w:p w:rsidR="00D67462" w:rsidRDefault="00045620" w:rsidP="007364A8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vanish/>
                      <w:color w:val="4A4A4A"/>
                      <w:sz w:val="20"/>
                      <w:szCs w:val="20"/>
                    </w:rPr>
                    <w:t>Panabo City, Philippines 8105</w:t>
                  </w:r>
                  <w:r>
                    <w:rPr>
                      <w:rStyle w:val="documentzippre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Panabo</w:t>
                  </w:r>
                  <w:r w:rsidR="00AE10C0"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>City, Philippines 8105</w:t>
                  </w:r>
                  <w:r>
                    <w:rPr>
                      <w:rStyle w:val="documentzipsuffix"/>
                      <w:rFonts w:ascii="Palatino Linotype" w:eastAsia="Palatino Linotype" w:hAnsi="Palatino Linotype" w:cs="Palatino Linotype"/>
                      <w:color w:val="4A4A4A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E10C0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Pr="00E33F0C" w:rsidRDefault="00AE10C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  <w:r w:rsidRPr="00E33F0C">
                    <w:rPr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08EE4EB3" wp14:editId="394DE74B">
                        <wp:extent cx="137160" cy="137160"/>
                        <wp:effectExtent l="0" t="0" r="0" b="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github-mark.pn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AE10C0" w:rsidRPr="00E33F0C" w:rsidRDefault="00AE10C0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E33F0C">
                    <w:rPr>
                      <w:rFonts w:ascii="Palatino Linotype" w:hAnsi="Palatino Linotype"/>
                      <w:sz w:val="20"/>
                      <w:szCs w:val="20"/>
                    </w:rPr>
                    <w:t>GuyWithBag</w:t>
                  </w:r>
                </w:p>
              </w:tc>
            </w:tr>
            <w:tr w:rsidR="00AE10C0" w:rsidTr="007364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Pr="007364A8" w:rsidRDefault="00AE10C0" w:rsidP="00AE10C0">
                  <w:pPr>
                    <w:rPr>
                      <w:rFonts w:eastAsia="Palatino Linotype"/>
                    </w:rPr>
                  </w:pPr>
                  <w:r w:rsidRPr="007364A8">
                    <w:rPr>
                      <w:rFonts w:eastAsia="Palatino Linotype"/>
                      <w:noProof/>
                      <w:lang w:eastAsia="ja-JP"/>
                    </w:rPr>
                    <w:drawing>
                      <wp:inline distT="0" distB="0" distL="0" distR="0" wp14:anchorId="6E376F64" wp14:editId="5FB94005">
                        <wp:extent cx="140147" cy="140232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7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</w:tcPr>
                <w:p w:rsidR="00AE10C0" w:rsidRPr="001268ED" w:rsidRDefault="00261009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color w:val="0000EE"/>
                      <w:sz w:val="20"/>
                      <w:szCs w:val="20"/>
                      <w:u w:val="single" w:color="0000EE"/>
                    </w:rPr>
                  </w:pPr>
                  <w:hyperlink r:id="rId11" w:history="1">
                    <w:r w:rsidR="00447F98" w:rsidRPr="00447F98">
                      <w:rPr>
                        <w:rStyle w:val="Hyperlink"/>
                        <w:rFonts w:ascii="Palatino Linotype" w:eastAsia="Palatino Linotype" w:hAnsi="Palatino Linotype" w:cs="Palatino Linotype"/>
                        <w:sz w:val="20"/>
                        <w:szCs w:val="20"/>
                        <w:u w:color="0000EE"/>
                      </w:rPr>
                      <w:t>LinkedIn</w:t>
                    </w:r>
                  </w:hyperlink>
                </w:p>
              </w:tc>
            </w:tr>
            <w:tr w:rsidR="00AE10C0" w:rsidTr="00FD58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E10C0" w:rsidRDefault="00AE10C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  <w: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  <w:drawing>
                      <wp:inline distT="0" distB="0" distL="0" distR="0" wp14:anchorId="3D512F49" wp14:editId="6E8FCF58">
                        <wp:extent cx="140147" cy="140232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7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00045620" w:rsidRPr="00E33F0C" w:rsidRDefault="00261009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hyperlink r:id="rId12" w:history="1">
                    <w:r w:rsidR="00AE10C0" w:rsidRPr="00E33F0C">
                      <w:rPr>
                        <w:rStyle w:val="Hyperlink"/>
                        <w:rFonts w:ascii="Palatino Linotype" w:hAnsi="Palatino Linotype"/>
                        <w:sz w:val="20"/>
                        <w:szCs w:val="20"/>
                      </w:rPr>
                      <w:t>https://loejeemigueldulaugon.com</w:t>
                    </w:r>
                  </w:hyperlink>
                </w:p>
              </w:tc>
            </w:tr>
            <w:tr w:rsidR="00045620" w:rsidTr="00FD58A8">
              <w:trPr>
                <w:trHeight w:val="221"/>
              </w:trPr>
              <w:tc>
                <w:tcPr>
                  <w:tcW w:w="42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45620" w:rsidRDefault="00045620" w:rsidP="00AE10C0">
                  <w:pPr>
                    <w:rPr>
                      <w:rStyle w:val="documentaddressiconRowiconTxt"/>
                      <w:rFonts w:ascii="Palatino Linotype" w:eastAsia="Palatino Linotype" w:hAnsi="Palatino Linotype" w:cs="Palatino Linotype"/>
                      <w:noProof/>
                      <w:color w:val="4A4A4A"/>
                      <w:sz w:val="20"/>
                      <w:szCs w:val="20"/>
                      <w:lang w:eastAsia="ja-JP"/>
                    </w:rPr>
                  </w:pPr>
                </w:p>
              </w:tc>
              <w:tc>
                <w:tcPr>
                  <w:tcW w:w="2974" w:type="dxa"/>
                  <w:tcMar>
                    <w:top w:w="0" w:type="dxa"/>
                    <w:left w:w="0" w:type="dxa"/>
                    <w:bottom w:w="60" w:type="dxa"/>
                    <w:right w:w="0" w:type="dxa"/>
                  </w:tcMar>
                  <w:vAlign w:val="center"/>
                </w:tcPr>
                <w:p w:rsidR="00045620" w:rsidRPr="00E33F0C" w:rsidRDefault="00045620" w:rsidP="00AE10C0">
                  <w:pPr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</w:tc>
            </w:tr>
          </w:tbl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Skills</w:t>
            </w:r>
          </w:p>
          <w:p w:rsidR="00D67462" w:rsidRDefault="00045620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Programming Languages: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Dart, GDScript, Java, JavaScript</w:t>
            </w:r>
            <w:r w:rsidR="00DC120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Typescript</w:t>
            </w:r>
            <w:r w:rsidR="00772BA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, </w:t>
            </w:r>
            <w:r w:rsidR="00261009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My</w:t>
            </w:r>
            <w:bookmarkStart w:id="0" w:name="_GoBack"/>
            <w:bookmarkEnd w:id="0"/>
            <w:r w:rsidR="00772BA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SQL</w:t>
            </w:r>
          </w:p>
          <w:p w:rsidR="00D67462" w:rsidRDefault="00045620">
            <w:pPr>
              <w:pStyle w:val="divdocumentulli"/>
              <w:numPr>
                <w:ilvl w:val="0"/>
                <w:numId w:val="3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Technologies: 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Flutter, Godot Engine, Svelte.js</w:t>
            </w:r>
            <w:r w:rsidR="00DC120F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, React.js</w:t>
            </w:r>
          </w:p>
          <w:p w:rsidR="00D67462" w:rsidRDefault="00045620">
            <w:pPr>
              <w:pStyle w:val="divdocumentulli"/>
              <w:numPr>
                <w:ilvl w:val="0"/>
                <w:numId w:val="4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 xml:space="preserve">Tools: 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VS Code, Vercel, Git, Github</w:t>
            </w:r>
          </w:p>
          <w:p w:rsidR="00D67462" w:rsidRDefault="00045620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Programming Languages: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Dart, GDScript, Java, JavaScript</w:t>
            </w:r>
          </w:p>
          <w:p w:rsidR="00D67462" w:rsidRDefault="00045620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Technologies: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Flutter, Godot Engine, Svelte.js</w:t>
            </w:r>
          </w:p>
          <w:p w:rsidR="00D67462" w:rsidRDefault="00045620">
            <w:pPr>
              <w:pStyle w:val="divdocumentulli"/>
              <w:numPr>
                <w:ilvl w:val="0"/>
                <w:numId w:val="6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trong1"/>
                <w:rFonts w:ascii="Palatino Linotype" w:eastAsia="Palatino Linotype" w:hAnsi="Palatino Linotype" w:cs="Palatino Linotype"/>
                <w:b/>
                <w:bCs/>
                <w:vanish/>
                <w:color w:val="4A4A4A"/>
                <w:sz w:val="20"/>
                <w:szCs w:val="20"/>
              </w:rPr>
              <w:t xml:space="preserve">Tools: </w:t>
            </w:r>
            <w:r>
              <w:rPr>
                <w:rStyle w:val="right-box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  <w:shd w:val="clear" w:color="auto" w:fill="auto"/>
              </w:rPr>
              <w:t>VS Code, Vercel, Git, Github</w:t>
            </w:r>
          </w:p>
          <w:p w:rsidR="00D67462" w:rsidRDefault="00045620">
            <w:pPr>
              <w:pStyle w:val="div"/>
              <w:spacing w:line="400" w:lineRule="exac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 </w:t>
            </w:r>
          </w:p>
          <w:p w:rsidR="00D67462" w:rsidRDefault="0004562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hd w:val="clear" w:color="auto" w:fill="auto"/>
              </w:rPr>
              <w:t>Education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07/2022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STI College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Tagum City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Graduate</w:t>
            </w:r>
            <w:r>
              <w:rPr>
                <w:rStyle w:val="documentbeforecolonspac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: ICT - MAWD ( Mobile App And Web Development )</w:t>
            </w:r>
          </w:p>
          <w:p w:rsidR="00D67462" w:rsidRDefault="00045620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Recipient of Pasundayag ILS Expo 2022 My Work Immersion Journey Best in Graphics/Digital Application, 2nd Semester, Grade 12</w:t>
            </w:r>
          </w:p>
          <w:p w:rsidR="00D67462" w:rsidRDefault="00045620">
            <w:pPr>
              <w:pStyle w:val="divdocumentulli"/>
              <w:numPr>
                <w:ilvl w:val="0"/>
                <w:numId w:val="7"/>
              </w:numPr>
              <w:spacing w:line="300" w:lineRule="atLeast"/>
              <w:ind w:left="240" w:hanging="23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Recipient of Pasundayag ILS Expo 2022 III Research Best in Graphics/Digital Application, 2nd Semester, Grade 12</w:t>
            </w:r>
          </w:p>
          <w:p w:rsidR="00D67462" w:rsidRDefault="00045620">
            <w:pPr>
              <w:pStyle w:val="paddedline"/>
              <w:spacing w:before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03/2020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Charact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Maryknoll College Of Panabo</w:t>
            </w:r>
          </w:p>
          <w:p w:rsidR="00D67462" w:rsidRDefault="00045620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Panabo City</w:t>
            </w:r>
          </w:p>
          <w:p w:rsidR="00D67462" w:rsidRDefault="00045620">
            <w:pPr>
              <w:pStyle w:val="paddedline"/>
              <w:spacing w:after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High School Diploma</w:t>
            </w:r>
          </w:p>
        </w:tc>
        <w:tc>
          <w:tcPr>
            <w:tcW w:w="310" w:type="dxa"/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D67462" w:rsidRDefault="00D67462">
            <w:pPr>
              <w:pStyle w:val="rightboxpaddingcellParagraph"/>
              <w:shd w:val="clear" w:color="auto" w:fill="auto"/>
              <w:spacing w:line="300" w:lineRule="atLeast"/>
              <w:textAlignment w:val="auto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</w:tc>
      </w:tr>
      <w:tr w:rsidR="00D67462" w:rsidTr="00045620">
        <w:tblPrEx>
          <w:tblCellMar>
            <w:left w:w="108" w:type="dxa"/>
            <w:right w:w="108" w:type="dxa"/>
          </w:tblCellMar>
        </w:tblPrEx>
        <w:trPr>
          <w:trHeight w:val="68"/>
        </w:trPr>
        <w:tc>
          <w:tcPr>
            <w:tcW w:w="210" w:type="dxa"/>
            <w:shd w:val="clear" w:color="auto" w:fill="auto"/>
          </w:tcPr>
          <w:p w:rsidR="00D67462" w:rsidRDefault="00D67462"/>
        </w:tc>
        <w:tc>
          <w:tcPr>
            <w:tcW w:w="6630" w:type="dxa"/>
            <w:shd w:val="clear" w:color="auto" w:fill="auto"/>
          </w:tcPr>
          <w:p w:rsidR="00D67462" w:rsidRDefault="00D67462"/>
        </w:tc>
        <w:tc>
          <w:tcPr>
            <w:tcW w:w="310" w:type="dxa"/>
            <w:shd w:val="clear" w:color="auto" w:fill="auto"/>
          </w:tcPr>
          <w:p w:rsidR="00D67462" w:rsidRDefault="00D67462"/>
        </w:tc>
        <w:tc>
          <w:tcPr>
            <w:tcW w:w="310" w:type="dxa"/>
            <w:shd w:val="clear" w:color="auto" w:fill="F5F5F5"/>
          </w:tcPr>
          <w:p w:rsidR="00D67462" w:rsidRDefault="00D67462"/>
        </w:tc>
        <w:tc>
          <w:tcPr>
            <w:tcW w:w="3416" w:type="dxa"/>
            <w:shd w:val="clear" w:color="auto" w:fill="F5F5F5"/>
          </w:tcPr>
          <w:p w:rsidR="00D67462" w:rsidRDefault="00D67462"/>
        </w:tc>
        <w:tc>
          <w:tcPr>
            <w:tcW w:w="310" w:type="dxa"/>
            <w:shd w:val="clear" w:color="auto" w:fill="F5F5F5"/>
          </w:tcPr>
          <w:p w:rsidR="00D67462" w:rsidRDefault="00D67462"/>
        </w:tc>
      </w:tr>
    </w:tbl>
    <w:p w:rsidR="00D67462" w:rsidRDefault="00045620">
      <w:pPr>
        <w:pStyle w:val="div"/>
        <w:spacing w:line="2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color w:val="FFFFFF"/>
          <w:sz w:val="2"/>
        </w:rPr>
        <w:t>.</w:t>
      </w:r>
    </w:p>
    <w:sectPr w:rsidR="00D67462" w:rsidSect="00E33F0C">
      <w:pgSz w:w="11906" w:h="16838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F3C34122-499D-4EA1-BDB4-991150D42A38}"/>
    <w:embedBold r:id="rId2" w:fontKey="{B23CDA7C-A932-404C-B01E-0DFE626D8406}"/>
  </w:font>
  <w:font w:name="Georgia, serif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8pt;height:48pt;flip:x;visibility:visible;mso-wrap-style:square" o:bullet="t">
        <v:imagedata r:id="rId1" o:title=""/>
      </v:shape>
    </w:pict>
  </w:numPicBullet>
  <w:abstractNum w:abstractNumId="0">
    <w:nsid w:val="00000001"/>
    <w:multiLevelType w:val="hybridMultilevel"/>
    <w:tmpl w:val="00000001"/>
    <w:lvl w:ilvl="0" w:tplc="D35AB4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4EDC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1CEF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1B0D2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04DA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F204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ECFD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809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7607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2E8E7A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D0604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4C22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025A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085C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18D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5086A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F8B8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BAB9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86CD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032A9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7A3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3832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18E5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80CA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C2B5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92D6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0C8B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DE5049E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F07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44F8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EE14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2A18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BC76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AC0C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2C8B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97CD0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AFC217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22F6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0DC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CC59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987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42AE1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68DC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C8C5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B88B4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E698FE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56DC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8767B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9083C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BE89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3327D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4CA7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DEB0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D060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62BC3B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BEFD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E254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4024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E874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EC71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662E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EC4B1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04D6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D67462"/>
    <w:rsid w:val="00045620"/>
    <w:rsid w:val="001268ED"/>
    <w:rsid w:val="001924E6"/>
    <w:rsid w:val="00261009"/>
    <w:rsid w:val="00447F98"/>
    <w:rsid w:val="00656CE0"/>
    <w:rsid w:val="007364A8"/>
    <w:rsid w:val="00772BAF"/>
    <w:rsid w:val="00AE10C0"/>
    <w:rsid w:val="00AF10B6"/>
    <w:rsid w:val="00D67462"/>
    <w:rsid w:val="00DC120F"/>
    <w:rsid w:val="00E33F0C"/>
    <w:rsid w:val="00F8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1897C-4966-46A9-913B-9CA2740A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9B3016"/>
    </w:rPr>
  </w:style>
  <w:style w:type="paragraph" w:customStyle="1" w:styleId="divname">
    <w:name w:val="div_name"/>
    <w:basedOn w:val="div"/>
    <w:pPr>
      <w:spacing w:line="720" w:lineRule="atLeast"/>
    </w:pPr>
    <w:rPr>
      <w:sz w:val="52"/>
      <w:szCs w:val="52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40" w:lineRule="atLeast"/>
    </w:pPr>
  </w:style>
  <w:style w:type="paragraph" w:customStyle="1" w:styleId="divdocumentdivparagraph">
    <w:name w:val="div_document_div_paragraph"/>
    <w:basedOn w:val="Normal"/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character" w:customStyle="1" w:styleId="documentaddressiconRowiconSvg">
    <w:name w:val="document_address_iconRow_iconSvg"/>
    <w:basedOn w:val="DefaultParagraphFont"/>
  </w:style>
  <w:style w:type="character" w:customStyle="1" w:styleId="documentaddressiconRowiconTxt">
    <w:name w:val="document_address_iconRow_iconTxt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zipsuffix">
    <w:name w:val="document_zipsuffix"/>
    <w:basedOn w:val="DefaultParagraphFont"/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ocumentaddress">
    <w:name w:val="document_address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sectionskill-sec">
    <w:name w:val="div_document_section_skill-sec"/>
    <w:basedOn w:val="Normal"/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paddedline">
    <w:name w:val="paddedline"/>
    <w:basedOn w:val="Normal"/>
  </w:style>
  <w:style w:type="paragraph" w:customStyle="1" w:styleId="documentsectionnotmulti-para-hiltmulti-para-opt">
    <w:name w:val="document_section_not(.multi-para-hilt)_multi-para-opt"/>
    <w:basedOn w:val="Normal"/>
    <w:rPr>
      <w:vanish/>
    </w:rPr>
  </w:style>
  <w:style w:type="paragraph" w:customStyle="1" w:styleId="txtBold">
    <w:name w:val="txtBold"/>
    <w:basedOn w:val="Normal"/>
    <w:rPr>
      <w:b/>
      <w:bCs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txtBoldCharacter">
    <w:name w:val="txtBold Character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268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hyperlink" Target="https://loejeemigueldulaug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loejee-miguel-dulaugon-805480284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Loejee Miguel Dulaugon</vt:lpstr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Loejee Miguel Dulaugon</dc:title>
  <cp:lastModifiedBy>Microsoft account</cp:lastModifiedBy>
  <cp:revision>9</cp:revision>
  <dcterms:created xsi:type="dcterms:W3CDTF">2023-08-06T02:44:00Z</dcterms:created>
  <dcterms:modified xsi:type="dcterms:W3CDTF">2023-09-19T05:36:00Z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b4bdf3b8-337a-44e9-bd64-5c159d4a10f6</vt:lpwstr>
  </property>
  <property fmtid="{D5CDD505-2E9C-101B-9397-08002B2CF9AE}" pid="3" name="x1ye=0">
    <vt:lpwstr>DDIAAB+LCAAAAAAABAAVmUW261gQBBekgZgGPRAzs2YWM/Pq+/0V2OdWVmWEzWEiA9METGAUzlI8I6IojNM0i7CEyBI8lMAYC1lxihY9hN6/wlBbyJqUjcg/8BQkm8vFybaI3nNh2H6Y7KevhBGo7LP6GQI2RkeCYgpzjZNObFx0iiEm3CsSmztvVohhLtlEmpxusmfx3dt78Sh4aelzPObbnVGOu1JFh6bPHjunKe3ei4iUfrJhEey5mX4Q33h</vt:lpwstr>
  </property>
  <property fmtid="{D5CDD505-2E9C-101B-9397-08002B2CF9AE}" pid="4" name="x1ye=1">
    <vt:lpwstr>+7LF0iZLV2+cuwOoAziZZdE32XrPZKPqEjXO0pUfWIIlyrFfB0B2ZHqLIzhf2ASTF51vfWCYBvuAm60G9F/9pi9t9LfdV2lvEERoEZi65uMPVzDaBvoTPlMeC954m8yk++GmMXqxSP91hB+rmrzooa77ilJgetN3KL41FuSRJZnDz6yZaC5wa05745tTQ7d69gQ1wH7z1z7Pr+sIFcCLTKbOoUyLpGd/tMUidMJRsaGbviA0D1JPqtbmU562VZY</vt:lpwstr>
  </property>
  <property fmtid="{D5CDD505-2E9C-101B-9397-08002B2CF9AE}" pid="5" name="x1ye=10">
    <vt:lpwstr>d+90Yf95/WSHasKxsIdeODQaaf9tH09MTgW3RBaXX5ahhqgP3ePHDWv493d1SI59D6Hd1P/GHvdqxNx5NjxgMQgWwHe2MA0TvSQcwAdABg+4cXCtL7H74u7Y/qoCdTxJR4pL3rOB2rAUOyc87QuhhOL/TwFS8z5eQrIDhMqQTmfZIvBqkCsix6wIBicIB3YlGaUHYmpgnxiGMqBHMHupR03rFrUkF0JSWiSQ74wXWp2JQno9+EQviGG8/QhE9yR</vt:lpwstr>
  </property>
  <property fmtid="{D5CDD505-2E9C-101B-9397-08002B2CF9AE}" pid="6" name="x1ye=11">
    <vt:lpwstr>sGoHfV49/uW8xv6MNePI58hoxczdpHWPRxi3/YBqKD7Y+JkcAyZHFheLPmADQhVELOx0Cf0hEX1GU7RgjQf0fpn/Rt+sBIoHpvXpsyPNOxgNs3aeYHk4ZJ5+byCACP+IbLtZrDEqvBzBPqVSdsBCpasJW5+hekcTL926lutmV3Z3eBeOYYznuv6izblWe+RWkXT3Z/AxD8rmxUtWTkLvNUGgfoNwEBAr/qYm0JhlJchRLDZlUbwytsc+9u6yNqM</vt:lpwstr>
  </property>
  <property fmtid="{D5CDD505-2E9C-101B-9397-08002B2CF9AE}" pid="7" name="x1ye=12">
    <vt:lpwstr>zspBTqDi9imiN240dAWUNdx+oBQDDedNY+0NmuZxEuti73DtwmOoyC1fqu/x2Ei7y6oCHE11oNmUYQKz4C+Y3jDFZ8iNhPlzw7BG/L9EopPCDfTffjdUrhrwz7L795X7a2e6x19yQwpgQ1IIt/3aCbL3eG6GBYf/0n/C6ilcc4+p0iP5y6NVy1ti9DMwHkNPNrnChZfICfOk/OtGro+8jdJAZOvqulpV9/rmtLXcdT6QV3ES1TPVJVP9oIpVAC1</vt:lpwstr>
  </property>
  <property fmtid="{D5CDD505-2E9C-101B-9397-08002B2CF9AE}" pid="8" name="x1ye=13">
    <vt:lpwstr>uZ7fJJXiNOFEzWLl96C81BFXd2PVdAA+U1GBevhUKDOUJq94WHKSYZU2a1/GLZAavNl18mo9ebhhfmSzxZcCd5hxwEEPFVRtMgF1OBZr2AxwKYqr84Y4eDwDUad4lOPqNfWCdAmaHvgGkXGKvfcbM0hTBTlBv+INoWU0h9jjU99q0W7eEdfi7nDGyRQ3UXYE8nCRye3iYBvoimOYLM33X2HTNgJBXGDHBQUWDU7+VXmn/3feL0antdhuoTmC3t5</vt:lpwstr>
  </property>
  <property fmtid="{D5CDD505-2E9C-101B-9397-08002B2CF9AE}" pid="9" name="x1ye=14">
    <vt:lpwstr>aXBwFfxVcHTH+YDY3g6TWYrVYUPCwoI2ad8zBeicjWSmGgI0jsTju/Gmx/gFBEvZuK2esLmPYoHdfzOS6wCX7s+48uPhj8e8fSPsQqwRuoOoPoO3o257unaSEDZsA/et1Nwp2zHWgscU+tMJKY18O09LcyPfsAbVT0ChkbAMnN1l8r5E5tr47CG093VZca/5DAwNO0zKlfDG9c6Nv+1Q9+IuYucEzpiZ7m24jyRnYtxFwITuS5zWW+VXXCFpf3Y</vt:lpwstr>
  </property>
  <property fmtid="{D5CDD505-2E9C-101B-9397-08002B2CF9AE}" pid="10" name="x1ye=15">
    <vt:lpwstr>0hoQ5Vr9/Nnje+hmXduBcbZWLyBYvK85K86qloMd9jrkltvQAgvNJqLpbdrFc6g97LUb3nk/mo9pBf+7hFAZxi6z2mBiwvZ3iFr4AXbXvA0ZhQeLhDIfkE2Aotr6MsRUrShbJxIzeGQVypQ4pCz2EjDxjUZZQzcx1KqwtTfN01jF0uXyB+Wzbt3bGjbXi1VrGQGGwh5eq0+HutqqL4VCm0FzTWZu11W/Dph/hxq+EuBkrDiSxSuI6k0xs8Kbjwh</vt:lpwstr>
  </property>
  <property fmtid="{D5CDD505-2E9C-101B-9397-08002B2CF9AE}" pid="11" name="x1ye=16">
    <vt:lpwstr>Z7y0FZMYJEErOeTjGWwLXYbJyFjiDdlY55ZBvY3JCFeMtFeJ3y0yJHh80IeSLsbf281ifXumYvxHHfVmrKVtSeFYb2FULvoZDMKfEvIHODL4+GpCs4KWP+rlXoPOne3jjH3kW/32/c+Rh9j5FQpZdbFhjsPouMPJ19UtrSzo/lYC2GgT3Bu6VSKvucn7N6/hcV49bN4uWhNWB3tjs9uTLq5io/QUrVq9CIXGxvke7ClTFnpLginj8W2ta6N0VRJ</vt:lpwstr>
  </property>
  <property fmtid="{D5CDD505-2E9C-101B-9397-08002B2CF9AE}" pid="12" name="x1ye=17">
    <vt:lpwstr>gzoiStxPXx0kG0c8f8uPtYISr3PxeqIW4P5ORoSQSDYAK4Gmn5OyX8TByL7fjiGEn8L9xG59JJ4YQLw276f5ubn2+uXMbqMqLXCKXNI+73FsZjGR19sL5k6OaRRJOBVOzbE/vQ2cYMPvQGcgH5SgE+wESJVTwBu5uH/u+cJeL8vjYd6481nSLKRxeft0XwwlgAfqHjQdxl4g3NWrbm1yN9iDtNgw5qtaOuuntHcbdHvIG28tJ/LhzAUyBxhvFb0</vt:lpwstr>
  </property>
  <property fmtid="{D5CDD505-2E9C-101B-9397-08002B2CF9AE}" pid="13" name="x1ye=18">
    <vt:lpwstr>Htofg/noZaE+L1BRqgS04vg9mi0KuUGcOdzDIypqviurTyawZGKVzxBNO8Aj141Hghi12px/4adhEyd2r0NN/4seKWOKlsW/3kicR7i48VXCvEdtCjkzlGgeNqW3s4Q7AocY0D4aiKY54x4U3K+zoNVG9+NbK7SN21AgRY0FfB6IerPxskI7XnITL7I1hzAy84uo3jN/gnK7ayIDTkyTGpy2WKRiq32EnYwPPa0UJalQwcr7hG+Lvlzo84WRRaj</vt:lpwstr>
  </property>
  <property fmtid="{D5CDD505-2E9C-101B-9397-08002B2CF9AE}" pid="14" name="x1ye=19">
    <vt:lpwstr>48PfW/QPVU0n8KUAGjlwEl0LnH02Ujh0YFRkb9EegncMlG/MG4xIDK8by3LP/qfR0R+sMLMBUk5sLVQBI+Gz0KiUyPHTMUIxO5oSco4FUk0GiJn2j/8Kzu9eSI+H3zcrVDprLw4+cnVD/yttvbOSc2fRXzS2DOljOTbw+piBqZJasfwcSUxmedk32QMa4pmQ3FFvHEy87CnVQF3IMoxS+0r0eUGLvy3m7EQxKw7+sP25ANdPfOnjWKdLGQ534VL</vt:lpwstr>
  </property>
  <property fmtid="{D5CDD505-2E9C-101B-9397-08002B2CF9AE}" pid="15" name="x1ye=2">
    <vt:lpwstr>cewO5m01/4N5O2f1JqB4RLY6BPSJ+TzGL5DRt7gxeH9ucLcC2Z2z1Lb3bSjbMABmP3I5fSIhmR71uAuxZwHGnkCslgkIkzpzZVKcnSkp5+FNmkdESsG7A3PGv8c5FUMMa2xdpMAsvsuv1TvBobDLHy2IU12LdeBrnYxXrncBQFM7Vv0SasM21e4YK79QV2SzcWoqAmgkd/F2iZil67EHkn3b/9JPAvf6n0ZdsSMTafqKvO7Hk8dbCktyssW5Wsa</vt:lpwstr>
  </property>
  <property fmtid="{D5CDD505-2E9C-101B-9397-08002B2CF9AE}" pid="16" name="x1ye=20">
    <vt:lpwstr>c0+W8dqprR9fEkCjqof3V/PoGDjVqUoatuM1JSs4U+HoH/PXAoj3PqkoFxHaocPKZgPUDO0/12iZzThh/e+1Pb3EjfejAVLUa6Ip7Wu1udmsJP6n6VNmjz9dD8Htw6LnIClvSMyhRexzflo9j4dClWR9AaINXR/U5tTrzLwmum1Idfk4AAs4qVdFDlXK8AxxkRZummCvIukG+HOGrpcJg0x+2O8MtZ/jsUR12iporVj15570fFlS9PaoGjw1FFo</vt:lpwstr>
  </property>
  <property fmtid="{D5CDD505-2E9C-101B-9397-08002B2CF9AE}" pid="17" name="x1ye=21">
    <vt:lpwstr>8CBf0cR2GXryqJTiCJ2dFaRE/KrGtevfx0tUZNt5v37ax/T4PwmAM+AN9hCQe3XQ6Z2ydOQhWpDILpG4n1/q0ORxkvjQd+ZnefJbGELN7lUaqhEg59JHHjcR+Zv+O8TEHxZ+mbtgrWxgYjzui77gkSSjzfbgpZWDDMATHkGVqWOnfM+Yrm3ydkZgCzPrELpzzCB1Z7fxO2gH7amYFnpk0N+wsqfdbVXBNFztM+oz/qK3+KGm4OuMeD+hPZD0LcQ</vt:lpwstr>
  </property>
  <property fmtid="{D5CDD505-2E9C-101B-9397-08002B2CF9AE}" pid="18" name="x1ye=22">
    <vt:lpwstr>z76edKessWyqFbhF5lZHPzuqaSqfVLyGUTl4tD7XzlQ/wZhvbuhhTxD8UV6cdOJ0ZjEU8AaBz0vGohQcRQsz0v1dMJxYm3k1qIfzAtFARwQjq51KrRwzXQMyNMwv09CzORvAa4+K3Y3xX+hwCWvxCXO9TO5tZwChSRJuuvrWBeBs8qM6qf8OvuD3gUW8SlJKnGGp8OtyuT7Gcgdqai62pySHygJ/lxBPVIjm99Z4meBKhZ3qK8BO9BdW/8XDun3</vt:lpwstr>
  </property>
  <property fmtid="{D5CDD505-2E9C-101B-9397-08002B2CF9AE}" pid="19" name="x1ye=23">
    <vt:lpwstr>LZTcLw3hcrEivvnJT63zJPDQ81fDtYW07RfltX0vH9F/Ms/gn0P5cO2gZIOL7N/T/egHCQ186coGft9PsWt00kVLKdwxVP/5NhAwyDBSn5BAHWYMJbfkgkTIBGgOp4KfnUrAV17ulL3iRXzy6WKOom5A8K/TdhiMXpFUNQ92dR4YsA8TL/cjaq8DBXvPWjwLA2jDYbfoMr8N2SHPZqATYGgpJs7lvS6XKE/5jNFnfx53t0+qHs9l2C7bofKbJrH</vt:lpwstr>
  </property>
  <property fmtid="{D5CDD505-2E9C-101B-9397-08002B2CF9AE}" pid="20" name="x1ye=24">
    <vt:lpwstr>oNlKvcPROgjWRzFkbxdFctjIfVuxbRiHoi2mx5I1J8Wj4McyfNcerWWLbcoab5e8DJTXkFCFTTrq7h9NlyxktQ1oftBhM8xaD9fUSvNSYmlju2vW5f5Oj1h0Nskt9bMhhIKMF38Jo04leG8Dcf7azP5OUNue4INNpI3aPyytLZN7NKqfcEyfQKixEVfjvmAfL3/l4NfhUKflgTK6otEZ3VVNmvnvdgxQ1gzi6LTbtiCsE+cRN0+7snjtJKBM3tI</vt:lpwstr>
  </property>
  <property fmtid="{D5CDD505-2E9C-101B-9397-08002B2CF9AE}" pid="21" name="x1ye=25">
    <vt:lpwstr>jc4sxsYO5y5xrAl/P060AtoeJgF7CruJENqfq+cfc2ork2fgj65RPlEX2RKLNw83LZj0OqG0zx0gy0XzE0j9wonuY9krM/c2p/dQVFSof/pqtPFo9oduEzch/pQlG9vJUNlygxCZDGdqsG1s9EhmMGAmexjPCtKBX0BZwDqq5lmUJC9/CinAIh7ilfUKyOoTSTNqpSGGbYz8TK+MkpHPXElSqfNv3bYD9cRuS0gn3dyJDdhr1Wr5Tq7Hev69NYi</vt:lpwstr>
  </property>
  <property fmtid="{D5CDD505-2E9C-101B-9397-08002B2CF9AE}" pid="22" name="x1ye=26">
    <vt:lpwstr>ptD2lcd2vdE5zHiPEoQ6f+of0OTjgI8EiyCNuCkprMuSAe4HfaVkdy2qY2FzKE4OXQCZnyNsFzA45YZxr8wWFVvyHfLFyUUdffLL8sgGfGUpDxL1KLhJUrIAZM1hh7q5Q8BTAU3D5iaVe7KgzVrYKeRmYWLDjMBwq0/K44XNrx/JMflhcSynHe7EAr7GPvF6x3SLa8XbfO/A+Sjb9u0++sUKaX3QisvYQfFphweIhXWe0f9KdUWBBtuzdOTKitj</vt:lpwstr>
  </property>
  <property fmtid="{D5CDD505-2E9C-101B-9397-08002B2CF9AE}" pid="23" name="x1ye=27">
    <vt:lpwstr>ZyK4CRUTlfv3WrBGCU4XJ1cJjDrbYpHbg39besDw8tR1WFCtmIj14xjQO6DSwUlOsYHbIch0EOtdEEORa9KLna9W4uHVhTq2AtKD7DDv6w+yIXzlYyrikX+4O6cQNIUkX16B0TGoPeIQPE3OMGpl6y3s5fI+qfxS8frr8o/UzZQjWgUo4z/zJcBdBD/LqduQAF0WCG1jVzwxbKN98xBAGl/FwRDHxLSl+58mvK3LA3L6OXsY8kkWXipmRFHoUXW</vt:lpwstr>
  </property>
  <property fmtid="{D5CDD505-2E9C-101B-9397-08002B2CF9AE}" pid="24" name="x1ye=28">
    <vt:lpwstr>6rdqu55vHr/ox9ggDVijo2crPXwwdWwCKCYUqaHuoPMpzL9a/vzu6YzPbzGHFEmevwn87a+5dXbNvYRUQf66LS4p9Oo1PG6rnfosz+kn3AK+Ta0R9CiEUuVQMCJ3oXNOdQ5EubLhUnc6IOwfVux4e06JZ5So1b0jX+jO4XPncx9eTCHJtQ/EX060zQif+RqpTf6tAP33hASRAe3FF9hHrWku861wiiDDD/yC8wklseW1tupfA27XvFvMfbLeB1q</vt:lpwstr>
  </property>
  <property fmtid="{D5CDD505-2E9C-101B-9397-08002B2CF9AE}" pid="25" name="x1ye=29">
    <vt:lpwstr>olVaz4Wm524F2p4hygy2izoiEZgeePdyMn6J10F008RhM6GtsR/gLsunVIp9ZrZYq3OP6aHSABg9R+6JtZT6ohogDlem8F1nKcXt86x0b2GN/8lRs3dGFZz4bGEGKNBQRAGDrUkmUYkjKpyL+RbxBN60YdLVtfAdzjyQXFiJWgcsdaVDGxC7amoitoI+9evcvTZkv4lUouRgZpOq9NTn11cifSigUDB/lHojC+2JkmrnccSvP3zZ9fn0oTKbezn</vt:lpwstr>
  </property>
  <property fmtid="{D5CDD505-2E9C-101B-9397-08002B2CF9AE}" pid="26" name="x1ye=3">
    <vt:lpwstr>jOEUreKFxND1T3BYfTenr/pqvW9jAp/oMOeAE6HZTFN4dggVS2tlpsTTJ4MRq5F4FVFBsuY8t/U+jq/rwcN7ci6WlgWameQdKVN6GUCWnf8ePTUrviKtuZ89uvasfHvJrEmqzPfbbxhP6ousSmBP9IsCZ8mF0y0mX5Zkom/Dxn8/eZBTJhDcSWoad3AReTSFUZ/sE1Cwi1iOKkDMm8Mc3euZJmLVgKgndNFQvnZN2hWVDQTt3R9PgbtLbtMmqa8</vt:lpwstr>
  </property>
  <property fmtid="{D5CDD505-2E9C-101B-9397-08002B2CF9AE}" pid="27" name="x1ye=30">
    <vt:lpwstr>KC5XdGxDwpJp2DfmQwI8BSbNab/v5txYAEEjNiqHBcBDSXkp1B2eK+A+NOmAWfv80f79HwXXTk4A3eypvIWzDS4DOiSK9n3EDZ4cJXWvkHN3pfF4E9eufnvFcoaFtg9RhUk9NXrL4dGB+9WqlWMiBwFOVEMLo4vZQL/far1JEVOzn6iGhuM0lJ/C5VVqxEh0Gvcz2OQyilLZn3+3oBMgA+LMKDE+FcLiNFJ4GkFZa6jqa4PN+FEvBw4odJRfa/d</vt:lpwstr>
  </property>
  <property fmtid="{D5CDD505-2E9C-101B-9397-08002B2CF9AE}" pid="28" name="x1ye=31">
    <vt:lpwstr>FZ1tIJCoo5SsuHaHnaL48Hm70W0ZR5lCy6f0UWE6znK3ovNNwUtvYkHCgK83jssNpZWdV4eQQu6sfaAiGN5XCRgLdf+wCDNnv1e4EOcvCjlYTsXdVwMN6PKGImqsaYQ8FTNA5WFqxMM/MTX2lA2OEKm3Osjiv1SAfVv631C+2sTZjYq1GOsE0lDwfHV/QKbz3PoPcrnnDl3rJCy9V49tSLM+HQ3YPqr+RLqHum01OhSlSWhcGNFdH3TV0i4nGYy</vt:lpwstr>
  </property>
  <property fmtid="{D5CDD505-2E9C-101B-9397-08002B2CF9AE}" pid="29" name="x1ye=32">
    <vt:lpwstr>Rgj7QWyRIKZxesYGEwEi1w5QmUPFdux+3d810nnHL0rBL1zImDhC+rw28uqcX8NyNM5Gf9NQU2r3XPMg8vZ3rTQX8YqQmU2RNmlwaSxXIi0yz5yVWbr6sADGCIbJxtB+sX+Y3/ogLjbOHWT4wc+uPbMeeR6RseotrP/x/q3lPwqEWQq5z5gLf96AfFLHHeXf8H+WcSx+BpOQtNWOZ1RqXC9/sTK6xa+Grquujx/jCeGsGW6cCRSzmYb3TymnkC2</vt:lpwstr>
  </property>
  <property fmtid="{D5CDD505-2E9C-101B-9397-08002B2CF9AE}" pid="30" name="x1ye=33">
    <vt:lpwstr>YWDVJbbes10nVZUwojora+saE35GuzXZ95liPv1skROnJ+veAFYbKLcNUtXIJu+28/lqErE3CY8640iGMjTMg1uwzyRvc7T38jzWsHg4JZFk+hCK5dQ/xXOp6pY4EMVG2LvmAAXRgwZ/EDqUW4Dd9CeeAGYwFepSCp49MAPCjv90kuT8LmVHedHPgz88rilUHvbkowutQAvZDdQvLikcl7yJ3LgVsTX1+VusVRTT+Uw9hdv16PEVtrq+fL6kUn5</vt:lpwstr>
  </property>
  <property fmtid="{D5CDD505-2E9C-101B-9397-08002B2CF9AE}" pid="31" name="x1ye=34">
    <vt:lpwstr>bs8alc2IOqw2Lpj5rfbrbHLmLCLb6AusCaWZwuA7AFJKTP/nfohxRxl+RemjNF8HX7zEFlwyNlNrLkyJMAgVb3MT8Yf+8i5UoWZ6pI1N5iBQay2Y25J/HnH/unEyK9GwiGM3O9RRzTTbRokEw5+YhTqta1XFWrJdFzaTJE8BzZWjgQYfEfYArKWRcdlWFkG7MCHHFhQ5rSmqnvo94fJkh9B2v2kMSZV0VQ8R1I5T2CDuH1sWH4snP5UTLaEY/Rt</vt:lpwstr>
  </property>
  <property fmtid="{D5CDD505-2E9C-101B-9397-08002B2CF9AE}" pid="32" name="x1ye=35">
    <vt:lpwstr>gamzlDrbYLFlErDnxy/M4wCAUg+Nmw/a6jFxsJfAhmPUiEmSC+I8U+DKsDFXG5SGp1RmwmQq/tp9iyuk2Adhw6G/q5hV61r2mMP5nD8hAVkIic2xn+eKJm5Y1ebsKgQIeLnRG66WxLql6cLpOl72YOZYg0A4IBDNHUYr/1Z0m145+GfKTKg2WK0aLwUM85Wo5y7prmYdjC549pdiF5IJlzKzPjr5WbXYUt+wB9ysyu+79Md/3wldbMQQL7056Gl</vt:lpwstr>
  </property>
  <property fmtid="{D5CDD505-2E9C-101B-9397-08002B2CF9AE}" pid="33" name="x1ye=36">
    <vt:lpwstr>Io5tbN2+QA7hwjzKzv/QOAWpaXXeJfP4ucsP0sANMNe5mge+MvljLwCMpXti6/JyPsqTYzIJLeGVegRyPnTeHsAn787husXmVUA+R+MO1Oyt/kKPEPSJ1R6lTXR/pgC/VZGgelCKzuR+z4P9riAYWgpe/kkFtZtSZ62LVbFTGjKVVu1p9+OFSAgMPYJRjIqkmHFoxT//JNH6qnkclBzCmzFXmNsmqxsDeFezaBCV+QtC93f19wP5m17TFsYXMDj</vt:lpwstr>
  </property>
  <property fmtid="{D5CDD505-2E9C-101B-9397-08002B2CF9AE}" pid="34" name="x1ye=37">
    <vt:lpwstr>OjxArIyQVhQBkxAGnoptA20e0WXk63Pm4zGRrMwuh9cqND2u0jH1h7TJy9t+8K9RYDJ3q6fJnJuQM1YCJf5GvgbCHcTntrU3KTf7APqtEUaEBdOOyooGF9caogOu32TYSIZZL333TxJqBdTlwrJIB9HVCad7ggC5X7euKMtefCjfPB1Ae8/NtsWpz6165lfoZFwgG4vInYbe4TFGLI/jAAYdlTIl1qBeJreYHX29BSbnbj4ijWe4waPNDA/haez</vt:lpwstr>
  </property>
  <property fmtid="{D5CDD505-2E9C-101B-9397-08002B2CF9AE}" pid="35" name="x1ye=38">
    <vt:lpwstr>DBDs4NR+XJvt/y0jGLKo42VCndl1vn/sxEBjtRhV8bDRhnAl56Dq91BQGjQx2f+ghth+oWRbMq2NboT4QrrnxRsRL0gEeeC2NhpJ2PFY9yW2IF2vh9pZPnGUGeQxNwQ4RgOdtpjTHcVFQonfvaHCP7Ou63SMKP3RjU/QiDGFeFaZgsjqHx/mBSHDyW/KBgeDWYL/N0swKYm9p5gtIs1amfhMJuUJeT6Z/nlMxA/pr6z15W0yOjvRKD4TsDGLT1z</vt:lpwstr>
  </property>
  <property fmtid="{D5CDD505-2E9C-101B-9397-08002B2CF9AE}" pid="36" name="x1ye=39">
    <vt:lpwstr>ggy8bl2FZXEw1QJvKX90cYJ9OtZJ5+3NJzYZA2CxeFkGwqieCukYcZKgCEhoG9k4Nee4ZvugcUdbewvyY7JH1gkDw2Lxhb0SfepEWhprqqc7+kkMh1TtEnBvYG556OGcN55lYKdA62bDajHWzXsOAJSYvNG0T0/pQG61mJzKBgWCa6up/+zxPD3rj1jQfv219YdM9EXvI+kM4VzHC7lYTwonVegtcMbyl8esP5ciS9XzFit3S+zs/RQuC8+I/IN</vt:lpwstr>
  </property>
  <property fmtid="{D5CDD505-2E9C-101B-9397-08002B2CF9AE}" pid="37" name="x1ye=4">
    <vt:lpwstr>9I++t2fPVGF9QigUrHfNTgL4bWtaNYpXVt8WI6YryJ42ARamD6g08MgDrO0vt57MqGPGculFMSfElNal0ZSrEBCxiYF00jGURxC1GrfrcbRYVIYYZE4Q64xqWDCSDt9pi9vjATMNFMbhyBiPFA8tQZAjG/0TbX+Vh3AVANvcSSa8hPDYLrapFxuTDbFcqNNFpLfbs2FsQBEDV+d+KHp2DOeWh5U+qH6EzsBssrtCyaSr7kBOxnIOPljLJ3Ofjvn</vt:lpwstr>
  </property>
  <property fmtid="{D5CDD505-2E9C-101B-9397-08002B2CF9AE}" pid="38" name="x1ye=40">
    <vt:lpwstr>eN4qLJ0ryYLcP2LxxngejFRna0MTKCwy0IlrG+dvwyua0bJjoeU1x/DRxYlHUmsJ1+7WQPPExPxJUcDuwJ1H07UEQ2psmsaCNWmUS8L+42QWWtJSxSdiwhLE9xRZ5bDlopt5fZ2cdflupXD+BC9UGDKsxe1JVUaxNrAyC4ZH1UsnYWphsixRVzVV5CgFH6ZJymWbLiSga9qHgkKXkN/2L1DxX1tG9xWkdxNoGDGy6DEJwjrUnlh7X7gjamvNRy3</vt:lpwstr>
  </property>
  <property fmtid="{D5CDD505-2E9C-101B-9397-08002B2CF9AE}" pid="39" name="x1ye=41">
    <vt:lpwstr>1ehNYNvymcZbq78oVkNUbJRwOSnEWlWwDW7QtxCjrwFjM1Se7Uc186R8BhU7j7PjMD5+38W73YJFF0HEqURCV+/7lwDVa9MXe3Ohfy3ZZuyvDNOO50mQZ0loldm8qjRjrQcclOW24Kb+lQXSb70mQl+bnJbBHiDCTZO/eGwL1ijqD7pOOnEd8neLA4JN/bMWy0RroxlDqWr+gOhEhLsbvZRWP4B82cwtWqvEpnlTWKOs0bgN20kLiJQlxQxFQJF</vt:lpwstr>
  </property>
  <property fmtid="{D5CDD505-2E9C-101B-9397-08002B2CF9AE}" pid="40" name="x1ye=42">
    <vt:lpwstr>nyNx7LseqH6rZJlMlRCAa/riG5D7j+WtKDsNBF6Z9tLuOrubhetRGW+lUzgeGTkS5Pf7C6lxGF96wtpRMav/PiT9D656QXfHXx5vfMmcu4f3IbEQKUY+0SvAuL8qACwoK0lTn90cR4eclRPW6dQiJVp/Uhajl5b86QlhsTP9HeBVHHwSCFiCnowkHhwy72hD08euiMnr/KFHiQhxd2Y0kuDMiTVvQ4v5aeQADoSwN8ZUtYDFbpNLO/gRO1zDnf8</vt:lpwstr>
  </property>
  <property fmtid="{D5CDD505-2E9C-101B-9397-08002B2CF9AE}" pid="41" name="x1ye=43">
    <vt:lpwstr>85URGIckZEXnyUOKjQCEjwITVD9QP5V7SyVn9AcYvg1kzAvR6oziw3Jcgq+8YnJMMIFfa5Pf6hxyiZziDgnRQAeV80VObzjL5JBndzZ69ZLQ+0WKLml0duu5+QOuLZQ1FC0lZ3ivChJ4ZzA68XwcYFp5cg5ODNu1K4GecnVS12AYHZ1tUiZ/8D9dA67qPIU5Po/DFw0OEhdBBeZCUD0l1kmNAwDtWkP8yWsS30MWVbUlxeAld/sKxZlWU5qS3xd</vt:lpwstr>
  </property>
  <property fmtid="{D5CDD505-2E9C-101B-9397-08002B2CF9AE}" pid="42" name="x1ye=44">
    <vt:lpwstr>gtHENcHfizxZ6/fW8vb7G4Ib1m2NK2K+CHhDwwBJkWbTxk/w96rTQYRXH2u5+OIkVqy/BP2MmFLMChqFDo2A/hC9k4grD2f1iOlkRnwyv0NPMuMbwDmoyVMjV8LF0W07/yDXWKo4/8V59H1g7mY6JKRavjFrukgj9PK4JYT60SLJWmivJB1/W96yoOWZP206FEG0of1vrwvKWbnnaIkOcMTk3899YOfy+/3y3BnLJ0UDjqQbMbyyUSX2SmBkw3G</vt:lpwstr>
  </property>
  <property fmtid="{D5CDD505-2E9C-101B-9397-08002B2CF9AE}" pid="43" name="x1ye=45">
    <vt:lpwstr>J0XG8v16Mi95VloauSBBs1yOdnxPQ+2PJe+KDxj81H50nmTnufSDOp1v35cK3gwCdQ0sZbFb44/TTkxZc4KpVJ0jFtv+szCZ5c/JkxXQ9XqH+Tn+Z1mD5c2VSmlky+IwJJbqhevTXwHYNgEP671UEA/IjV/bGDfPAO+faxNnsSE1G1BHxopzPdrtoAf+D94wP8SfVJQUWixp+hwkBX1X5oPdC3NosNTS5DvKvm7pH7i3SFHBCBlAIU4Ptbr5IrF</vt:lpwstr>
  </property>
  <property fmtid="{D5CDD505-2E9C-101B-9397-08002B2CF9AE}" pid="44" name="x1ye=46">
    <vt:lpwstr>/hNwmhd7DbcxRu1z6Kzt1DWxckB3fOn9oQi9e0XhS5RhhNUbing6OS7Bj163F8jg09OQMpH2NFRnp7QCb8rj8dajcgguTIGYFHbWloa7Ah+vVgTwppcwup1xUb9KsiKvKZpOwcB830n1Sp8m3v8R8xwj4bVt8NXVXck/cH7gyY8cQ8/PubwD0Ei7SHNgP2377mWU3JgFqNijfbYoD2DcAyoBh5osAD4R/sPb5FWvdy5weDvFkGWY0YklNOBb9gl</vt:lpwstr>
  </property>
  <property fmtid="{D5CDD505-2E9C-101B-9397-08002B2CF9AE}" pid="45" name="x1ye=47">
    <vt:lpwstr>t1lN9Dfp9PXu8cf25L9n+LI1mHOKdhle7w88GAoZCFyDaWtB0lOoJ2m5qWYhEM5RhbSOzbhSlXzovXZoJNktEgYqNh5iLBv8d5J7LNMedUBOTVMMpUmYRTLiA/CV0CIvpXyP2CY2jFW/rwOLzRZKLzwLzfIRRuRALaK8agZ3ghBkPLbC+AkibxpAmaqPIPk0dnKwWssYmGDTU3EY9m1KdcG4awhO0KPoIWXQrMhuPg/ygyWvwNYjMkY+ehjMqyi</vt:lpwstr>
  </property>
  <property fmtid="{D5CDD505-2E9C-101B-9397-08002B2CF9AE}" pid="46" name="x1ye=48">
    <vt:lpwstr>S8ZhmfhW6uSiY8QnYneKnL9SPQzvT9I+YAJQfjdphsddaeOJqd0e7GdfLhobLspwGBjytJp4IjQk+37HFIMy5jsQ0Y+/2Q2Bxaba1b3o6mPgefV4yTAdcXxnFfb3gzauKldhtN7LO//6vTYP8GaHl61/Yqto90H+2YE//EV4bNuxUQn/76YfAuCN95llYc26KITcyfOnaAxQgGU53GfiZNkCIkux8NCGxjDXZfg2BjAKRX0wUpV3YiNODcQ4LtM</vt:lpwstr>
  </property>
  <property fmtid="{D5CDD505-2E9C-101B-9397-08002B2CF9AE}" pid="47" name="x1ye=49">
    <vt:lpwstr>F6F5kh5g88+zNJlFUfn/SNvyw2s2+8Zqg4y1+oUmxZCVcX7D3B9oQzTb/zo39JeOsO1BlLEApiD5G/tgSAEnw+tTVbhueJl+NfWiiNhxaRDv3o4PzFRLZcRUd77Z4Sr69eVso90CokhuAe1T8dZJQmmbXjlgZzHLK9MAghZ0zb1QbsDnWq6d1UfhIKrtRDXRzTtzi7wrGlsE2vEFt4R8bXE9yJdbyiF6VSf2SgtkPRs7LVNbbyU0nS8nMJAsz2J</vt:lpwstr>
  </property>
  <property fmtid="{D5CDD505-2E9C-101B-9397-08002B2CF9AE}" pid="48" name="x1ye=5">
    <vt:lpwstr>hbVsFHMdO15pS/86l+OhwARPON1vpzp6MQ5a4E8OAqexC8qiBbILRGKL1633pdalvJolpLKAobaCxTa+5DdjQp867e14CP97G8Onv2AAcp76ethWyV5z0Jg01Ln4mRmBGQL+fsldg9f5NHEnqqgxSNjmweRA6qgcCs7bD+iEHJLd3TiP5vu6GCNvC/a0wLLBqY+n8MaHCNNamEpPh2TWS6AvSmUhulKn4AzU9ysroO5o5A5UrIribtLMiD0eLbU</vt:lpwstr>
  </property>
  <property fmtid="{D5CDD505-2E9C-101B-9397-08002B2CF9AE}" pid="49" name="x1ye=50">
    <vt:lpwstr>NsItUbrtbSBAk+hc5LuZCG6gizw/0Ev9mbowXUvxDlebJsGmLKfdFVGjM6b3yC0zskkgWAl7NfsRojS1CKtzmJXfnqVTNEXSRCYku+U2XTnyUQk0UhZtWBUWnB/vTTU9LVyOcMsNt5YRbVVKsNhCpG+rgNEFFUurLj2T7hsMufiBnVBpnF4GkPXzxRr+c8xaOXqP/+B+BIjpUMMgAA</vt:lpwstr>
  </property>
  <property fmtid="{D5CDD505-2E9C-101B-9397-08002B2CF9AE}" pid="50" name="x1ye=6">
    <vt:lpwstr>m0UYZYAbgevzi//WgW9FupiZfynhxIxoKmiC06ADhqQXjPubnLwk5k4OG8edXnRW/s0IYqIStZ81GEbqhrFcMRep2XBbY+2owzDwqDo5VL7/VGiNWuJ+8CV+H70B4l7JJArewPIchrXc1ZABOCAgD1HQ2ie5ihE9kQKvow8/0ZJZc0Jbqotiu7Wn+lcRmTCxLz8+OGQOzXHPxiPs6UGf7er5dgw0TEPrgPW5/Ez0IgkYYn4ys+hSK1h7ZV42QPJ</vt:lpwstr>
  </property>
  <property fmtid="{D5CDD505-2E9C-101B-9397-08002B2CF9AE}" pid="51" name="x1ye=7">
    <vt:lpwstr>tDXfn1CxvpjqEOPguvvArhuqeKGF97kJ0PHDvOgUxxPjYcmzAGVXgnD1+5r4ZrIPlaid8iGA0Q/X/m7KjxgUA7HQvXPtL8aMpTrN4pBSgZCQ+kdiExusSOQfPOaiKDc6xrm9otpsfYTgO9s2EMOnk4/rdv3QlqGk8V1Gyfp98dj11sszpQoj9eg0HG9ZIdeI0gKB9jPkXjKUI9eooKmBkKwsaJKEQUCjnvt1w3B+jcpD51WkqGdfq4RLa2vMDam</vt:lpwstr>
  </property>
  <property fmtid="{D5CDD505-2E9C-101B-9397-08002B2CF9AE}" pid="52" name="x1ye=8">
    <vt:lpwstr>gMvl+9896b5Y+fvgAjlcHLhbJSapw9JCEdmTtvfV1PWUoYL6OQ2aOhVK5HiL8Wj5ufrZDb6jJhZ1kh96fPXqWNzD+V/ZxI4G7XLBhUuRzNw18fJoyifW6QFIsx3n+DmNLiAgz12E2N5owPC+TdnCHN0Iipf2MzQlrfVUYDY7fV49R15cAlETEnRlywQ/IlTd1gQDbQsY/Fsw6tKKw3Mhfu81bChCJ8LGTFv4qJdw3oEmU3CwfA6MgKPjzPamAVZ</vt:lpwstr>
  </property>
  <property fmtid="{D5CDD505-2E9C-101B-9397-08002B2CF9AE}" pid="53" name="x1ye=9">
    <vt:lpwstr>sv+9h3Ou6uO6oK2FUxl7L1ULxT/hokHY2xwov8Dhdz109HLQeDfiGvt6XZag6fYRK/BeqjN7uAXG/3SFtjZn1fYOHeXcfgP81607+dSZfA5fXWSYsWQergYUQlrpbxTBal5VHRtxtRQtQiC45IUjCi/sc3zCUh0P1RX1EDM8IYqU2EeEKONpqHhZuH6wsZlsO2z0dz3TwjJLS/lrILh6ITarJgfLuy4bMTFsEpG4MFjyR6+svqWWk4kwEzSOJEr</vt:lpwstr>
  </property>
</Properties>
</file>