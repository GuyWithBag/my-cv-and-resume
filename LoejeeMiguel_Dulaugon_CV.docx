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 w:rsidTr="00772B9F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 w:rsidP="00772B9F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 w:rsidP="00772B9F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Loejee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Miguel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Dulaugon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</w:t>
            </w:r>
          </w:p>
          <w:p w:rsidR="00772B9F" w:rsidRPr="00772B9F" w:rsidRDefault="00045620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772B9F" w:rsidRPr="001B32DE" w:rsidRDefault="00772B9F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Work – Frontend Web and Mobile application development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:</w:t>
            </w:r>
          </w:p>
          <w:p w:rsidR="00772B9F" w:rsidRPr="001B32DE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Frontend head of S&amp;D Tech, Worked on our </w:t>
            </w:r>
            <w:r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Room Monitoring Device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actively monitors the room’s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temperature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humidity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dust per </w:t>
            </w:r>
            <w:proofErr w:type="spellStart"/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picometer</w:t>
            </w:r>
            <w:proofErr w:type="spellEnd"/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air quality index.</w:t>
            </w:r>
          </w:p>
          <w:p w:rsidR="00772B9F" w:rsidRPr="00772B9F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proofErr w:type="spellStart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Ateneo’s</w:t>
            </w:r>
            <w:proofErr w:type="spellEnd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ACMS (Automated Crowd Management System)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for IT Week with Next.js, Storybook, and </w:t>
            </w:r>
            <w:hyperlink r:id="rId7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 w:rsidRPr="00322149"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org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7559A4" w:rsidRDefault="00772B9F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SAMAHAN’s All for More 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8" w:history="1">
              <w:proofErr w:type="gramStart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</w:t>
              </w:r>
              <w:proofErr w:type="gramEnd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 xml:space="preserve">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559A4" w:rsidRPr="007559A4" w:rsidRDefault="007559A4" w:rsidP="007559A4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A tutor of Web Development using React.JS, HTML, CSS, and JS, as well as a tutor of Game Development using the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Engine.</w:t>
            </w:r>
            <w:bookmarkStart w:id="0" w:name="_GoBack"/>
            <w:bookmarkEnd w:id="0"/>
          </w:p>
          <w:p w:rsidR="00D67462" w:rsidRPr="001B32DE" w:rsidRDefault="00045620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 Next.js, </w:t>
            </w:r>
            <w:proofErr w:type="spellStart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Vercel</w:t>
            </w:r>
            <w:proofErr w:type="spellEnd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</w:p>
          <w:p w:rsidR="00D67462" w:rsidRPr="001B32DE" w:rsidRDefault="00045620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 and developed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Music Player app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which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an Audio Player and an intuitive UI and easy Database control.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flashlight control with ease and saving user-made presets.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 to allow for a fun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gameplay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distinctive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Google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AdMob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 w:rsidP="00772B9F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Svelte.js and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Vercel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 with easy version control and instant update to changes in code using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Git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 w:rsidR="00772B9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of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ICpEP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</w:p>
          <w:p w:rsidR="001B32DE" w:rsidRPr="001B32DE" w:rsidRDefault="001B32DE" w:rsidP="00772B9F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lastRenderedPageBreak/>
              <w:t>Languages and interests</w:t>
            </w:r>
          </w:p>
          <w:p w:rsidR="001B32DE" w:rsidRPr="001B32DE" w:rsidRDefault="001B32DE" w:rsidP="00772B9F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Known Languages: English, Tagalog,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Bisaya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Japanese.</w:t>
            </w:r>
          </w:p>
          <w:p w:rsidR="001B32DE" w:rsidRPr="001B32DE" w:rsidRDefault="001B32DE" w:rsidP="00772B9F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 w:rsidP="00772B9F">
            <w:pPr>
              <w:pStyle w:val="p"/>
              <w:spacing w:after="40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7559A4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4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7559A4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5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82C7556A-4072-4EF1-9980-82293F0B4323}"/>
    <w:embedBold r:id="rId2" w:fontKey="{34DEB0BD-D73D-4164-B015-D3B5FDD61352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62"/>
    <w:rsid w:val="00045620"/>
    <w:rsid w:val="001268ED"/>
    <w:rsid w:val="001924E6"/>
    <w:rsid w:val="001B32DE"/>
    <w:rsid w:val="00261009"/>
    <w:rsid w:val="00322149"/>
    <w:rsid w:val="00325EF1"/>
    <w:rsid w:val="003E047C"/>
    <w:rsid w:val="00447F98"/>
    <w:rsid w:val="00656CE0"/>
    <w:rsid w:val="007364A8"/>
    <w:rsid w:val="007559A4"/>
    <w:rsid w:val="00772B9F"/>
    <w:rsid w:val="00772BAF"/>
    <w:rsid w:val="009506CF"/>
    <w:rsid w:val="00A06E43"/>
    <w:rsid w:val="00AE10C0"/>
    <w:rsid w:val="00AF10B6"/>
    <w:rsid w:val="00D04A3A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x-ui.com/primitives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radix-ui.com/primitive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oejeemigueldulaugon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loejee-miguel-dulaugon-805480284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7FAA-FC68-4712-B875-0973DC21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2</cp:revision>
  <cp:lastPrinted>2023-09-19T05:37:00Z</cp:lastPrinted>
  <dcterms:created xsi:type="dcterms:W3CDTF">2024-10-11T01:18:00Z</dcterms:created>
  <dcterms:modified xsi:type="dcterms:W3CDTF">2024-10-11T01:18:00Z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